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93BA6" w14:textId="58A3EF03" w:rsidR="00A9204E" w:rsidRPr="005C2908" w:rsidRDefault="005C2908" w:rsidP="005C2908">
      <w:pPr>
        <w:jc w:val="center"/>
        <w:rPr>
          <w:b/>
          <w:bCs/>
          <w:sz w:val="72"/>
          <w:szCs w:val="72"/>
        </w:rPr>
      </w:pPr>
      <w:r w:rsidRPr="005C2908">
        <w:rPr>
          <w:b/>
          <w:bCs/>
          <w:sz w:val="72"/>
          <w:szCs w:val="72"/>
        </w:rPr>
        <w:t xml:space="preserve">WINTER OF CODE 7.0 </w:t>
      </w:r>
    </w:p>
    <w:p w14:paraId="5879CA83" w14:textId="1C22CCB3" w:rsidR="005C2908" w:rsidRDefault="005C2908" w:rsidP="005C2908">
      <w:pPr>
        <w:jc w:val="center"/>
        <w:rPr>
          <w:b/>
          <w:bCs/>
          <w:sz w:val="72"/>
          <w:szCs w:val="72"/>
        </w:rPr>
      </w:pPr>
      <w:r w:rsidRPr="005C2908">
        <w:rPr>
          <w:b/>
          <w:bCs/>
          <w:sz w:val="72"/>
          <w:szCs w:val="72"/>
        </w:rPr>
        <w:t>REPORT</w:t>
      </w:r>
    </w:p>
    <w:p w14:paraId="20259D58" w14:textId="77777777" w:rsidR="005C2908" w:rsidRDefault="005C2908" w:rsidP="005C2908">
      <w:pPr>
        <w:jc w:val="center"/>
        <w:rPr>
          <w:b/>
          <w:bCs/>
          <w:sz w:val="72"/>
          <w:szCs w:val="72"/>
        </w:rPr>
      </w:pPr>
    </w:p>
    <w:p w14:paraId="74ECF1F0" w14:textId="659E75CD" w:rsidR="005C2908" w:rsidRDefault="005C2908" w:rsidP="005C2908">
      <w:pPr>
        <w:pStyle w:val="ListParagraph"/>
        <w:numPr>
          <w:ilvl w:val="0"/>
          <w:numId w:val="2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ALGORITHMS USED:</w:t>
      </w:r>
    </w:p>
    <w:p w14:paraId="0577694E" w14:textId="46BBAA29" w:rsidR="005C2908" w:rsidRDefault="005C2908" w:rsidP="005C2908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Linear regression for multiple features</w:t>
      </w:r>
    </w:p>
    <w:p w14:paraId="2F61352D" w14:textId="3C731B23" w:rsidR="005C2908" w:rsidRDefault="005C2908" w:rsidP="005C2908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Logistic regression for multiple features </w:t>
      </w:r>
    </w:p>
    <w:p w14:paraId="385FEF91" w14:textId="51202A65" w:rsidR="005C2908" w:rsidRDefault="005C2908" w:rsidP="005C2908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Classifier model: one vs one </w:t>
      </w:r>
    </w:p>
    <w:p w14:paraId="1AF86194" w14:textId="69083ED8" w:rsidR="005C2908" w:rsidRDefault="005C2908" w:rsidP="005C2908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K means on both supervised and unsupervised learning</w:t>
      </w:r>
    </w:p>
    <w:p w14:paraId="3E206324" w14:textId="4CE93C96" w:rsidR="005C2908" w:rsidRPr="005C2908" w:rsidRDefault="005C2908" w:rsidP="005C2908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Softmax</w:t>
      </w:r>
      <w:proofErr w:type="spellEnd"/>
      <w:r>
        <w:rPr>
          <w:sz w:val="28"/>
          <w:szCs w:val="28"/>
        </w:rPr>
        <w:t xml:space="preserve"> regression </w:t>
      </w:r>
    </w:p>
    <w:p w14:paraId="5F7B172B" w14:textId="77777777" w:rsidR="005C2908" w:rsidRDefault="005C2908" w:rsidP="005C2908">
      <w:pPr>
        <w:rPr>
          <w:b/>
          <w:bCs/>
          <w:sz w:val="36"/>
          <w:szCs w:val="36"/>
        </w:rPr>
      </w:pPr>
    </w:p>
    <w:p w14:paraId="7D10B244" w14:textId="77777777" w:rsidR="005C2908" w:rsidRDefault="005C2908" w:rsidP="005C2908">
      <w:pPr>
        <w:rPr>
          <w:b/>
          <w:bCs/>
          <w:sz w:val="36"/>
          <w:szCs w:val="36"/>
        </w:rPr>
      </w:pPr>
    </w:p>
    <w:p w14:paraId="26E119C0" w14:textId="509D5BD8" w:rsidR="005C2908" w:rsidRDefault="005C2908" w:rsidP="005C2908">
      <w:pPr>
        <w:pStyle w:val="ListParagraph"/>
        <w:numPr>
          <w:ilvl w:val="0"/>
          <w:numId w:val="2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LINEAR REGRESSION TRAINING SET:</w:t>
      </w:r>
    </w:p>
    <w:p w14:paraId="1093D0B7" w14:textId="6C0499A2" w:rsidR="005C2908" w:rsidRDefault="005C2908" w:rsidP="005C290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Applied linear regression on the model</w:t>
      </w:r>
    </w:p>
    <w:p w14:paraId="5BD5E562" w14:textId="30E66F12" w:rsidR="005C2908" w:rsidRDefault="005C2908" w:rsidP="005C290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Plotted the cost vs iteration graph to </w:t>
      </w:r>
      <w:r w:rsidR="00F80016">
        <w:rPr>
          <w:sz w:val="28"/>
          <w:szCs w:val="28"/>
        </w:rPr>
        <w:t>determine if the model converges and reaches the global minimum</w:t>
      </w:r>
    </w:p>
    <w:p w14:paraId="3367D1C0" w14:textId="7483B258" w:rsidR="00F80016" w:rsidRDefault="00F80016" w:rsidP="005C290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Determined the cost on training set and cross validation set to determine if the model has high bias or high variance or is the best fit model</w:t>
      </w:r>
    </w:p>
    <w:p w14:paraId="5956E970" w14:textId="0AFF754D" w:rsidR="00F80016" w:rsidRDefault="00F80016" w:rsidP="005C290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Computed R squared value of the model to determine its performance</w:t>
      </w:r>
    </w:p>
    <w:p w14:paraId="13A04B6F" w14:textId="77777777" w:rsidR="00F80016" w:rsidRDefault="00F80016" w:rsidP="00F80016">
      <w:pPr>
        <w:pStyle w:val="ListParagraph"/>
        <w:ind w:left="1524"/>
        <w:rPr>
          <w:sz w:val="28"/>
          <w:szCs w:val="28"/>
        </w:rPr>
      </w:pPr>
    </w:p>
    <w:p w14:paraId="068E386C" w14:textId="77777777" w:rsidR="00F80016" w:rsidRDefault="00F80016" w:rsidP="00F80016">
      <w:pPr>
        <w:pStyle w:val="ListParagraph"/>
        <w:ind w:left="1524"/>
        <w:rPr>
          <w:sz w:val="28"/>
          <w:szCs w:val="28"/>
        </w:rPr>
      </w:pPr>
    </w:p>
    <w:p w14:paraId="0E9EEAD9" w14:textId="18091D80" w:rsidR="00F80016" w:rsidRPr="00F80016" w:rsidRDefault="00F80016" w:rsidP="00F80016">
      <w:pPr>
        <w:pStyle w:val="ListParagraph"/>
        <w:numPr>
          <w:ilvl w:val="0"/>
          <w:numId w:val="27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>POLYNOMIAL REGRESSION TRAINING SET:</w:t>
      </w:r>
    </w:p>
    <w:p w14:paraId="6E6D229A" w14:textId="7D9C7D89" w:rsidR="00F80016" w:rsidRDefault="00F80016" w:rsidP="00F80016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Computed the different combinations of the powers of features that are possible and determined the weights for all possible combinations</w:t>
      </w:r>
    </w:p>
    <w:p w14:paraId="5C0FCC83" w14:textId="6BD47D6D" w:rsidR="00F80016" w:rsidRDefault="00F80016" w:rsidP="00F80016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Determined the best fit model based on the r squared value of each model </w:t>
      </w:r>
    </w:p>
    <w:p w14:paraId="0AEC38A9" w14:textId="77777777" w:rsidR="005F31EB" w:rsidRDefault="005F31EB" w:rsidP="005F31EB">
      <w:pPr>
        <w:pStyle w:val="ListParagraph"/>
        <w:ind w:left="1608"/>
        <w:rPr>
          <w:sz w:val="28"/>
          <w:szCs w:val="28"/>
        </w:rPr>
      </w:pPr>
    </w:p>
    <w:p w14:paraId="2CEB4691" w14:textId="77777777" w:rsidR="006C3EF1" w:rsidRDefault="006C3EF1" w:rsidP="005F31EB">
      <w:pPr>
        <w:pStyle w:val="ListParagraph"/>
        <w:ind w:left="1608"/>
        <w:rPr>
          <w:sz w:val="28"/>
          <w:szCs w:val="28"/>
        </w:rPr>
      </w:pPr>
    </w:p>
    <w:p w14:paraId="5FE17987" w14:textId="273597B7" w:rsidR="005F31EB" w:rsidRDefault="006C3EF1" w:rsidP="005F31EB">
      <w:pPr>
        <w:pStyle w:val="ListParagraph"/>
        <w:numPr>
          <w:ilvl w:val="0"/>
          <w:numId w:val="2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BINARY CLASSIFICATION TRAINING SET:</w:t>
      </w:r>
    </w:p>
    <w:p w14:paraId="71744916" w14:textId="05E71724" w:rsidR="006C3EF1" w:rsidRDefault="006C3EF1" w:rsidP="006C3EF1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Applied logistic regression on the training set</w:t>
      </w:r>
    </w:p>
    <w:p w14:paraId="05273D7D" w14:textId="3AC33424" w:rsidR="006C3EF1" w:rsidRDefault="006C3EF1" w:rsidP="006C3EF1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Regularized the model to optimize it for overfitting</w:t>
      </w:r>
    </w:p>
    <w:p w14:paraId="30539E13" w14:textId="1C569A1E" w:rsidR="006C3EF1" w:rsidRDefault="006C3EF1" w:rsidP="006C3EF1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Set a threshold based on accuracy to assign binary labels to the dataset</w:t>
      </w:r>
    </w:p>
    <w:p w14:paraId="15C76DE9" w14:textId="603AAF12" w:rsidR="006C3EF1" w:rsidRDefault="006C3EF1" w:rsidP="006C3EF1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Plot a graph of cost vs iteration to make sure that the model converges and isn’t overshooting</w:t>
      </w:r>
    </w:p>
    <w:p w14:paraId="30C6FE4D" w14:textId="09E4C6DA" w:rsidR="006C3EF1" w:rsidRDefault="006C3EF1" w:rsidP="006C3EF1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>Calculated the accuracy, precision, recall and f1 score to determine if the model is performing as expected</w:t>
      </w:r>
    </w:p>
    <w:p w14:paraId="303B4537" w14:textId="77777777" w:rsidR="006C3EF1" w:rsidRPr="006C3EF1" w:rsidRDefault="006C3EF1" w:rsidP="006C3EF1">
      <w:pPr>
        <w:rPr>
          <w:sz w:val="28"/>
          <w:szCs w:val="28"/>
        </w:rPr>
      </w:pPr>
    </w:p>
    <w:p w14:paraId="1D755034" w14:textId="29401939" w:rsidR="006C3EF1" w:rsidRDefault="006C3EF1" w:rsidP="005F31EB">
      <w:pPr>
        <w:pStyle w:val="ListParagraph"/>
        <w:numPr>
          <w:ilvl w:val="0"/>
          <w:numId w:val="2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MULTICLASS CLASSIFICATION TRAINING SET:</w:t>
      </w:r>
    </w:p>
    <w:p w14:paraId="1D857295" w14:textId="7E1FC4EA" w:rsidR="006C3EF1" w:rsidRDefault="006C3EF1" w:rsidP="006C3EF1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 w:rsidRPr="006C3EF1">
        <w:rPr>
          <w:b/>
          <w:bCs/>
          <w:sz w:val="28"/>
          <w:szCs w:val="28"/>
        </w:rPr>
        <w:t>ONE VS ONE:</w:t>
      </w:r>
      <w:r w:rsidR="008252AF">
        <w:rPr>
          <w:b/>
          <w:bCs/>
          <w:sz w:val="28"/>
          <w:szCs w:val="28"/>
        </w:rPr>
        <w:t xml:space="preserve"> </w:t>
      </w:r>
    </w:p>
    <w:p w14:paraId="353D9FF6" w14:textId="51F9304C" w:rsidR="006C3EF1" w:rsidRDefault="006C3EF1" w:rsidP="006C3EF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Used one hot encoding to create columns for each unique c</w:t>
      </w:r>
      <w:r w:rsidR="008252AF">
        <w:rPr>
          <w:sz w:val="28"/>
          <w:szCs w:val="28"/>
        </w:rPr>
        <w:t>lass</w:t>
      </w:r>
      <w:r>
        <w:rPr>
          <w:sz w:val="28"/>
          <w:szCs w:val="28"/>
        </w:rPr>
        <w:t xml:space="preserve"> that reported 1 for the respective class and zero for all the other classes</w:t>
      </w:r>
      <w:r w:rsidR="008252AF">
        <w:rPr>
          <w:sz w:val="28"/>
          <w:szCs w:val="28"/>
        </w:rPr>
        <w:t>.</w:t>
      </w:r>
    </w:p>
    <w:p w14:paraId="32B1B3B3" w14:textId="03EF197A" w:rsidR="008252AF" w:rsidRDefault="008252AF" w:rsidP="006C3EF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Trained all the classes on logistic regression to determine the respective weights and biases so obtained.</w:t>
      </w:r>
    </w:p>
    <w:p w14:paraId="5731FC5A" w14:textId="77777777" w:rsidR="008252AF" w:rsidRDefault="008252AF" w:rsidP="006C3EF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>Calculated the probability of a given training example of belonging to the given class and reported the one with maximum probability as the predicted class</w:t>
      </w:r>
    </w:p>
    <w:p w14:paraId="50EF9E84" w14:textId="02E2A42E" w:rsidR="008252AF" w:rsidRDefault="008252AF" w:rsidP="006C3EF1">
      <w:pPr>
        <w:pStyle w:val="ListParagraph"/>
        <w:numPr>
          <w:ilvl w:val="0"/>
          <w:numId w:val="42"/>
        </w:numPr>
        <w:rPr>
          <w:sz w:val="28"/>
          <w:szCs w:val="28"/>
        </w:rPr>
      </w:pPr>
      <w:r>
        <w:rPr>
          <w:sz w:val="28"/>
          <w:szCs w:val="28"/>
        </w:rPr>
        <w:t xml:space="preserve"> Calculated the f1 score and accuracy to determine the functionality of the given model</w:t>
      </w:r>
    </w:p>
    <w:p w14:paraId="438A70B7" w14:textId="77777777" w:rsidR="008252AF" w:rsidRDefault="008252AF" w:rsidP="008252AF">
      <w:pPr>
        <w:pStyle w:val="ListParagraph"/>
        <w:ind w:left="2160"/>
        <w:rPr>
          <w:sz w:val="28"/>
          <w:szCs w:val="28"/>
        </w:rPr>
      </w:pPr>
    </w:p>
    <w:p w14:paraId="4D6FB79C" w14:textId="5893655D" w:rsidR="008252AF" w:rsidRDefault="008252AF" w:rsidP="008252AF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SOFTMAX:</w:t>
      </w:r>
    </w:p>
    <w:p w14:paraId="294B57E8" w14:textId="3FE5DDC2" w:rsidR="008252AF" w:rsidRDefault="008252AF" w:rsidP="008252AF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Used one hot encoding to</w:t>
      </w:r>
      <w:r w:rsidR="001E7DD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create columns for each unique class that reported 1 for the respective class and zero</w:t>
      </w:r>
      <w:r w:rsidR="001E7DDD">
        <w:rPr>
          <w:sz w:val="28"/>
          <w:szCs w:val="28"/>
        </w:rPr>
        <w:t xml:space="preserve"> for all the other classes</w:t>
      </w:r>
    </w:p>
    <w:p w14:paraId="5D69B023" w14:textId="62CDC043" w:rsidR="001E7DDD" w:rsidRDefault="001E7DDD" w:rsidP="008252AF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Rescaled the features to optimize the data to prevent overflow</w:t>
      </w:r>
    </w:p>
    <w:p w14:paraId="17A42F8B" w14:textId="348DA335" w:rsidR="001E7DDD" w:rsidRDefault="001E7DDD" w:rsidP="008252AF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Defined the cost function and the gradient function to compute the weight matrix w.r.t all classes and features.</w:t>
      </w:r>
    </w:p>
    <w:p w14:paraId="78CACA35" w14:textId="3D33C037" w:rsidR="001E7DDD" w:rsidRDefault="001E7DDD" w:rsidP="008252AF">
      <w:pPr>
        <w:pStyle w:val="ListParagraph"/>
        <w:numPr>
          <w:ilvl w:val="0"/>
          <w:numId w:val="43"/>
        </w:numPr>
        <w:rPr>
          <w:sz w:val="28"/>
          <w:szCs w:val="28"/>
        </w:rPr>
      </w:pPr>
      <w:r>
        <w:rPr>
          <w:sz w:val="28"/>
          <w:szCs w:val="28"/>
        </w:rPr>
        <w:t>Trained the model using gradient descent and computed accuracy and F1 score to determine its functionality</w:t>
      </w:r>
    </w:p>
    <w:p w14:paraId="6D70E732" w14:textId="77777777" w:rsidR="001E7DDD" w:rsidRDefault="001E7DDD" w:rsidP="001E7DDD">
      <w:pPr>
        <w:pStyle w:val="ListParagraph"/>
        <w:ind w:left="1440"/>
        <w:rPr>
          <w:sz w:val="28"/>
          <w:szCs w:val="28"/>
        </w:rPr>
      </w:pPr>
    </w:p>
    <w:p w14:paraId="2153964C" w14:textId="6D271236" w:rsidR="001E7DDD" w:rsidRDefault="001E7DDD" w:rsidP="001E7DDD">
      <w:pPr>
        <w:pStyle w:val="ListParagraph"/>
        <w:numPr>
          <w:ilvl w:val="0"/>
          <w:numId w:val="4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K MEANS:</w:t>
      </w:r>
    </w:p>
    <w:p w14:paraId="0C3CB237" w14:textId="1C0376EE" w:rsidR="001E7DDD" w:rsidRDefault="008747B9" w:rsidP="001E7DDD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Initialized a </w:t>
      </w:r>
      <w:proofErr w:type="gramStart"/>
      <w:r>
        <w:rPr>
          <w:sz w:val="28"/>
          <w:szCs w:val="28"/>
        </w:rPr>
        <w:t>no(</w:t>
      </w:r>
      <w:proofErr w:type="gramEnd"/>
      <w:r>
        <w:rPr>
          <w:sz w:val="28"/>
          <w:szCs w:val="28"/>
        </w:rPr>
        <w:t>equal to the total no of classes) of random centroids and running k means on those centroids.</w:t>
      </w:r>
    </w:p>
    <w:p w14:paraId="416EABF6" w14:textId="50BE8550" w:rsidR="008747B9" w:rsidRDefault="008747B9" w:rsidP="001E7DDD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Recomputing the centroids till the recomputed centroids become equal to the one computed previously and computing the </w:t>
      </w:r>
      <w:proofErr w:type="gramStart"/>
      <w:r>
        <w:rPr>
          <w:sz w:val="28"/>
          <w:szCs w:val="28"/>
        </w:rPr>
        <w:t>cost .</w:t>
      </w:r>
      <w:proofErr w:type="gramEnd"/>
    </w:p>
    <w:p w14:paraId="39354FEF" w14:textId="44D5EC8A" w:rsidR="008747B9" w:rsidRDefault="008747B9" w:rsidP="001E7DDD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 xml:space="preserve">Repeating the same for </w:t>
      </w:r>
      <w:proofErr w:type="gramStart"/>
      <w:r>
        <w:rPr>
          <w:sz w:val="28"/>
          <w:szCs w:val="28"/>
        </w:rPr>
        <w:t>over a 100 iterations</w:t>
      </w:r>
      <w:proofErr w:type="gramEnd"/>
      <w:r>
        <w:rPr>
          <w:sz w:val="28"/>
          <w:szCs w:val="28"/>
        </w:rPr>
        <w:t xml:space="preserve"> and determining the final centroids based on whichever one has the lowest cost.</w:t>
      </w:r>
    </w:p>
    <w:p w14:paraId="7F01401C" w14:textId="4EEFC9C2" w:rsidR="008747B9" w:rsidRDefault="008747B9" w:rsidP="001E7DDD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Repeating this process around 20 times to get a variety of centroids with very low cost</w:t>
      </w:r>
    </w:p>
    <w:p w14:paraId="2BDD1866" w14:textId="27666667" w:rsidR="008747B9" w:rsidRPr="001E7DDD" w:rsidRDefault="008747B9" w:rsidP="001E7DDD">
      <w:pPr>
        <w:pStyle w:val="ListParagraph"/>
        <w:numPr>
          <w:ilvl w:val="0"/>
          <w:numId w:val="44"/>
        </w:numPr>
        <w:rPr>
          <w:sz w:val="28"/>
          <w:szCs w:val="28"/>
        </w:rPr>
      </w:pPr>
      <w:r>
        <w:rPr>
          <w:sz w:val="28"/>
          <w:szCs w:val="28"/>
        </w:rPr>
        <w:t>Iterating through the obtained set of centroids to get the one with highest accuracy and f1 score</w:t>
      </w:r>
    </w:p>
    <w:p w14:paraId="119CF12A" w14:textId="77777777" w:rsidR="006C3EF1" w:rsidRPr="006C3EF1" w:rsidRDefault="006C3EF1" w:rsidP="006C3EF1">
      <w:pPr>
        <w:pStyle w:val="ListParagraph"/>
        <w:ind w:left="1440"/>
        <w:rPr>
          <w:sz w:val="28"/>
          <w:szCs w:val="28"/>
        </w:rPr>
      </w:pPr>
    </w:p>
    <w:p w14:paraId="763AFE92" w14:textId="29643660" w:rsidR="006C3EF1" w:rsidRDefault="006C3EF1" w:rsidP="005F31EB">
      <w:pPr>
        <w:pStyle w:val="ListParagraph"/>
        <w:numPr>
          <w:ilvl w:val="0"/>
          <w:numId w:val="2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UNSUPERVISED LEARNING TRAINING SET:</w:t>
      </w:r>
    </w:p>
    <w:p w14:paraId="475ACE01" w14:textId="04218286" w:rsidR="008747B9" w:rsidRPr="008747B9" w:rsidRDefault="008747B9" w:rsidP="008747B9">
      <w:pPr>
        <w:pStyle w:val="ListParagraph"/>
        <w:numPr>
          <w:ilvl w:val="0"/>
          <w:numId w:val="45"/>
        </w:numPr>
        <w:rPr>
          <w:sz w:val="28"/>
          <w:szCs w:val="28"/>
        </w:rPr>
      </w:pPr>
      <w:r>
        <w:rPr>
          <w:sz w:val="28"/>
          <w:szCs w:val="28"/>
        </w:rPr>
        <w:t xml:space="preserve">Used k means </w:t>
      </w:r>
    </w:p>
    <w:p w14:paraId="4A8BEE10" w14:textId="1DBCE0E6" w:rsidR="006C3EF1" w:rsidRPr="006C3EF1" w:rsidRDefault="006C3EF1" w:rsidP="006C3EF1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</w:p>
    <w:p w14:paraId="6CE65A1B" w14:textId="77777777" w:rsidR="006C3EF1" w:rsidRPr="005F31EB" w:rsidRDefault="006C3EF1" w:rsidP="006C3EF1">
      <w:pPr>
        <w:pStyle w:val="ListParagraph"/>
        <w:rPr>
          <w:b/>
          <w:bCs/>
          <w:sz w:val="36"/>
          <w:szCs w:val="36"/>
        </w:rPr>
      </w:pPr>
    </w:p>
    <w:p w14:paraId="4A57612C" w14:textId="6BC501B6" w:rsidR="005F31EB" w:rsidRPr="005F31EB" w:rsidRDefault="005F31EB" w:rsidP="005F31EB">
      <w:pPr>
        <w:rPr>
          <w:b/>
          <w:bCs/>
          <w:sz w:val="28"/>
          <w:szCs w:val="28"/>
        </w:rPr>
      </w:pPr>
    </w:p>
    <w:p w14:paraId="6DFD2852" w14:textId="3C9A6245" w:rsidR="005C2908" w:rsidRPr="005C2908" w:rsidRDefault="005C2908" w:rsidP="005C2908">
      <w:pPr>
        <w:pStyle w:val="ListParagraph"/>
        <w:ind w:left="1548"/>
        <w:rPr>
          <w:b/>
          <w:bCs/>
          <w:sz w:val="28"/>
          <w:szCs w:val="28"/>
        </w:rPr>
      </w:pPr>
    </w:p>
    <w:p w14:paraId="4FDA036B" w14:textId="77777777" w:rsidR="005C2908" w:rsidRPr="005C2908" w:rsidRDefault="005C2908" w:rsidP="005C2908">
      <w:pPr>
        <w:jc w:val="center"/>
        <w:rPr>
          <w:b/>
          <w:bCs/>
          <w:sz w:val="72"/>
          <w:szCs w:val="72"/>
        </w:rPr>
      </w:pPr>
    </w:p>
    <w:sectPr w:rsidR="005C2908" w:rsidRPr="005C2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30493B"/>
    <w:multiLevelType w:val="hybridMultilevel"/>
    <w:tmpl w:val="49A6DF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2F651D0"/>
    <w:multiLevelType w:val="hybridMultilevel"/>
    <w:tmpl w:val="CD6EB0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6082212"/>
    <w:multiLevelType w:val="hybridMultilevel"/>
    <w:tmpl w:val="AC5E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A3A0E41"/>
    <w:multiLevelType w:val="hybridMultilevel"/>
    <w:tmpl w:val="0A106990"/>
    <w:lvl w:ilvl="0" w:tplc="04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16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0D0F2C96"/>
    <w:multiLevelType w:val="hybridMultilevel"/>
    <w:tmpl w:val="320AF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A62843"/>
    <w:multiLevelType w:val="hybridMultilevel"/>
    <w:tmpl w:val="A156F9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13346962"/>
    <w:multiLevelType w:val="hybridMultilevel"/>
    <w:tmpl w:val="321CCDF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20A046FA"/>
    <w:multiLevelType w:val="hybridMultilevel"/>
    <w:tmpl w:val="5E463978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22" w15:restartNumberingAfterBreak="0">
    <w:nsid w:val="25C66244"/>
    <w:multiLevelType w:val="hybridMultilevel"/>
    <w:tmpl w:val="783ABE4E"/>
    <w:lvl w:ilvl="0" w:tplc="F33E58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C946552"/>
    <w:multiLevelType w:val="hybridMultilevel"/>
    <w:tmpl w:val="77FC8274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9A11F91"/>
    <w:multiLevelType w:val="hybridMultilevel"/>
    <w:tmpl w:val="768C5F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3136C5F"/>
    <w:multiLevelType w:val="hybridMultilevel"/>
    <w:tmpl w:val="8FE4C9C0"/>
    <w:lvl w:ilvl="0" w:tplc="04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2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48FB00BD"/>
    <w:multiLevelType w:val="hybridMultilevel"/>
    <w:tmpl w:val="F920E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C120AAC"/>
    <w:multiLevelType w:val="hybridMultilevel"/>
    <w:tmpl w:val="D9A67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E8227A"/>
    <w:multiLevelType w:val="hybridMultilevel"/>
    <w:tmpl w:val="CA28D9EE"/>
    <w:lvl w:ilvl="0" w:tplc="0409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3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59FA21D0"/>
    <w:multiLevelType w:val="hybridMultilevel"/>
    <w:tmpl w:val="B41C272A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36" w15:restartNumberingAfterBreak="0">
    <w:nsid w:val="5DC351EF"/>
    <w:multiLevelType w:val="hybridMultilevel"/>
    <w:tmpl w:val="296ED0FE"/>
    <w:lvl w:ilvl="0" w:tplc="0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64F01BD"/>
    <w:multiLevelType w:val="hybridMultilevel"/>
    <w:tmpl w:val="A1745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362958"/>
    <w:multiLevelType w:val="hybridMultilevel"/>
    <w:tmpl w:val="C394B7D8"/>
    <w:lvl w:ilvl="0" w:tplc="04090001">
      <w:start w:val="1"/>
      <w:numFmt w:val="bullet"/>
      <w:lvlText w:val=""/>
      <w:lvlJc w:val="left"/>
      <w:pPr>
        <w:ind w:left="16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41" w15:restartNumberingAfterBreak="0">
    <w:nsid w:val="7D5E41EE"/>
    <w:multiLevelType w:val="hybridMultilevel"/>
    <w:tmpl w:val="F760AA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7E072003"/>
    <w:multiLevelType w:val="hybridMultilevel"/>
    <w:tmpl w:val="33744C72"/>
    <w:lvl w:ilvl="0" w:tplc="7E9CA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FDD18B2"/>
    <w:multiLevelType w:val="hybridMultilevel"/>
    <w:tmpl w:val="10840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2514127">
    <w:abstractNumId w:val="34"/>
  </w:num>
  <w:num w:numId="2" w16cid:durableId="1516069121">
    <w:abstractNumId w:val="16"/>
  </w:num>
  <w:num w:numId="3" w16cid:durableId="1229270377">
    <w:abstractNumId w:val="11"/>
  </w:num>
  <w:num w:numId="4" w16cid:durableId="2085642112">
    <w:abstractNumId w:val="38"/>
  </w:num>
  <w:num w:numId="5" w16cid:durableId="1704285430">
    <w:abstractNumId w:val="20"/>
  </w:num>
  <w:num w:numId="6" w16cid:durableId="1407263035">
    <w:abstractNumId w:val="27"/>
  </w:num>
  <w:num w:numId="7" w16cid:durableId="973868479">
    <w:abstractNumId w:val="30"/>
  </w:num>
  <w:num w:numId="8" w16cid:durableId="371156041">
    <w:abstractNumId w:val="9"/>
  </w:num>
  <w:num w:numId="9" w16cid:durableId="431896595">
    <w:abstractNumId w:val="7"/>
  </w:num>
  <w:num w:numId="10" w16cid:durableId="1152671301">
    <w:abstractNumId w:val="6"/>
  </w:num>
  <w:num w:numId="11" w16cid:durableId="2039309222">
    <w:abstractNumId w:val="5"/>
  </w:num>
  <w:num w:numId="12" w16cid:durableId="2105610086">
    <w:abstractNumId w:val="4"/>
  </w:num>
  <w:num w:numId="13" w16cid:durableId="284193276">
    <w:abstractNumId w:val="8"/>
  </w:num>
  <w:num w:numId="14" w16cid:durableId="1313681022">
    <w:abstractNumId w:val="3"/>
  </w:num>
  <w:num w:numId="15" w16cid:durableId="1337925274">
    <w:abstractNumId w:val="2"/>
  </w:num>
  <w:num w:numId="16" w16cid:durableId="964894803">
    <w:abstractNumId w:val="1"/>
  </w:num>
  <w:num w:numId="17" w16cid:durableId="1088766363">
    <w:abstractNumId w:val="0"/>
  </w:num>
  <w:num w:numId="18" w16cid:durableId="1759129614">
    <w:abstractNumId w:val="23"/>
  </w:num>
  <w:num w:numId="19" w16cid:durableId="1067875204">
    <w:abstractNumId w:val="25"/>
  </w:num>
  <w:num w:numId="20" w16cid:durableId="597719607">
    <w:abstractNumId w:val="37"/>
  </w:num>
  <w:num w:numId="21" w16cid:durableId="1059671232">
    <w:abstractNumId w:val="29"/>
  </w:num>
  <w:num w:numId="22" w16cid:durableId="1912427611">
    <w:abstractNumId w:val="14"/>
  </w:num>
  <w:num w:numId="23" w16cid:durableId="555048028">
    <w:abstractNumId w:val="42"/>
  </w:num>
  <w:num w:numId="24" w16cid:durableId="1738698438">
    <w:abstractNumId w:val="39"/>
  </w:num>
  <w:num w:numId="25" w16cid:durableId="2019504250">
    <w:abstractNumId w:val="13"/>
  </w:num>
  <w:num w:numId="26" w16cid:durableId="328411859">
    <w:abstractNumId w:val="17"/>
  </w:num>
  <w:num w:numId="27" w16cid:durableId="298154144">
    <w:abstractNumId w:val="32"/>
  </w:num>
  <w:num w:numId="28" w16cid:durableId="1283728931">
    <w:abstractNumId w:val="31"/>
  </w:num>
  <w:num w:numId="29" w16cid:durableId="760760700">
    <w:abstractNumId w:val="33"/>
  </w:num>
  <w:num w:numId="30" w16cid:durableId="856424792">
    <w:abstractNumId w:val="28"/>
  </w:num>
  <w:num w:numId="31" w16cid:durableId="1570723068">
    <w:abstractNumId w:val="21"/>
  </w:num>
  <w:num w:numId="32" w16cid:durableId="1322542013">
    <w:abstractNumId w:val="15"/>
  </w:num>
  <w:num w:numId="33" w16cid:durableId="1955089535">
    <w:abstractNumId w:val="35"/>
  </w:num>
  <w:num w:numId="34" w16cid:durableId="1080761001">
    <w:abstractNumId w:val="40"/>
  </w:num>
  <w:num w:numId="35" w16cid:durableId="219827839">
    <w:abstractNumId w:val="19"/>
  </w:num>
  <w:num w:numId="36" w16cid:durableId="448860548">
    <w:abstractNumId w:val="24"/>
  </w:num>
  <w:num w:numId="37" w16cid:durableId="1978147637">
    <w:abstractNumId w:val="36"/>
  </w:num>
  <w:num w:numId="38" w16cid:durableId="94520060">
    <w:abstractNumId w:val="41"/>
  </w:num>
  <w:num w:numId="39" w16cid:durableId="2051495007">
    <w:abstractNumId w:val="44"/>
  </w:num>
  <w:num w:numId="40" w16cid:durableId="1557200950">
    <w:abstractNumId w:val="43"/>
  </w:num>
  <w:num w:numId="41" w16cid:durableId="1204748710">
    <w:abstractNumId w:val="22"/>
  </w:num>
  <w:num w:numId="42" w16cid:durableId="1377896659">
    <w:abstractNumId w:val="26"/>
  </w:num>
  <w:num w:numId="43" w16cid:durableId="485435731">
    <w:abstractNumId w:val="10"/>
  </w:num>
  <w:num w:numId="44" w16cid:durableId="958098839">
    <w:abstractNumId w:val="18"/>
  </w:num>
  <w:num w:numId="45" w16cid:durableId="9793126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908"/>
    <w:rsid w:val="001D35B0"/>
    <w:rsid w:val="001E7DDD"/>
    <w:rsid w:val="005C2908"/>
    <w:rsid w:val="005F31EB"/>
    <w:rsid w:val="00645252"/>
    <w:rsid w:val="006C3EF1"/>
    <w:rsid w:val="006D3D74"/>
    <w:rsid w:val="008252AF"/>
    <w:rsid w:val="0083569A"/>
    <w:rsid w:val="008747B9"/>
    <w:rsid w:val="00A9204E"/>
    <w:rsid w:val="00EE1072"/>
    <w:rsid w:val="00F80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6D37"/>
  <w15:chartTrackingRefBased/>
  <w15:docId w15:val="{4A2C7A8D-FAFA-4C0E-A3EB-D837B81E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C2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I\AppData\Local\Microsoft\Office\16.0\DTS\en-US%7b7AE30300-3DDE-49DA-AAFF-38F11092C424%7d\%7b10FE2492-BDA2-4ADA-A445-83B729FC698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{10FE2492-BDA2-4ADA-A445-83B729FC6982}tf02786999_win32</Template>
  <TotalTime>73</TotalTime>
  <Pages>3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2025-01-03T16:55:00Z</dcterms:created>
  <dcterms:modified xsi:type="dcterms:W3CDTF">2025-01-03T18:08:00Z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